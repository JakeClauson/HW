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883C" w14:textId="57875B81" w:rsidR="00E22A2F" w:rsidRPr="00E22A2F" w:rsidRDefault="00E22A2F" w:rsidP="00E22A2F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sz w:val="48"/>
          <w:szCs w:val="48"/>
          <w:u w:val="single"/>
        </w:rPr>
      </w:pPr>
      <w:r w:rsidRPr="00E22A2F">
        <w:rPr>
          <w:sz w:val="48"/>
          <w:szCs w:val="48"/>
          <w:u w:val="single"/>
        </w:rPr>
        <w:t>Starter Book HW Questions</w:t>
      </w:r>
    </w:p>
    <w:p w14:paraId="0E9A90ED" w14:textId="5C5188A3" w:rsidR="00E22A2F" w:rsidRDefault="00E22A2F" w:rsidP="00E22A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A2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EF3AE01" w14:textId="7A63040B" w:rsidR="00E22A2F" w:rsidRDefault="000F6CA8" w:rsidP="000F6CA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F6CA8">
        <w:rPr>
          <w:rFonts w:ascii="Times New Roman" w:eastAsia="Times New Roman" w:hAnsi="Times New Roman" w:cs="Times New Roman"/>
          <w:sz w:val="24"/>
          <w:szCs w:val="24"/>
        </w:rPr>
        <w:t>Music themed Kickstarter campaigns see the highest success rate of the themes we have charted out in this spread sheet.</w:t>
      </w:r>
    </w:p>
    <w:p w14:paraId="439F0C69" w14:textId="435B3DD4" w:rsidR="000F6CA8" w:rsidRDefault="000F6CA8" w:rsidP="000F6CA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43% of the Kickstarter campaigns were unsuccessfully funded.</w:t>
      </w:r>
    </w:p>
    <w:p w14:paraId="1E5FBA12" w14:textId="29EFFB62" w:rsidR="000F6CA8" w:rsidRPr="000F6CA8" w:rsidRDefault="006E7FDC" w:rsidP="000F6CA8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sub-category of “plays” saw the greatest amount of success having a total amount of 694 campaigns funded.</w:t>
      </w:r>
    </w:p>
    <w:p w14:paraId="5AB697FB" w14:textId="768BAEFF" w:rsidR="00E22A2F" w:rsidRDefault="00E22A2F" w:rsidP="00E22A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A2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7C56904" w14:textId="5DDB4896" w:rsidR="006E7FDC" w:rsidRPr="006E7FDC" w:rsidRDefault="006E7FDC" w:rsidP="006E7FD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could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pulled an API from Kickstarter of every campaign that was launched in this time frame we could gather a more accurate depiction of how successful each Category or Sub-Category would be. We could also sort these into their appropriate time frames to see if the data is trending up or down toward the present day. </w:t>
      </w:r>
    </w:p>
    <w:p w14:paraId="29F167C1" w14:textId="407C859F" w:rsidR="00E22A2F" w:rsidRDefault="00E22A2F" w:rsidP="00E22A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22A2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41F0A85" w14:textId="05A58EEE" w:rsidR="006E7FDC" w:rsidRDefault="006E7FDC" w:rsidP="006E7FD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could also sort these into their appropriate time frames to see if the data is trending up or down toward the present day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8EAA5" w14:textId="0921F7BF" w:rsidR="006E7FDC" w:rsidRDefault="006E7FDC" w:rsidP="006E7FD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break down </w:t>
      </w:r>
      <w:r w:rsidR="00E16C68">
        <w:rPr>
          <w:rFonts w:ascii="Times New Roman" w:eastAsia="Times New Roman" w:hAnsi="Times New Roman" w:cs="Times New Roman"/>
          <w:sz w:val="24"/>
          <w:szCs w:val="24"/>
        </w:rPr>
        <w:t>what the percentage of the successful categories and sub-categories and sort those into a country filter. It would help us see geographically what is more likely to be successful.</w:t>
      </w:r>
    </w:p>
    <w:p w14:paraId="772A12CE" w14:textId="302F4645" w:rsidR="00E16C68" w:rsidRPr="006E7FDC" w:rsidRDefault="00E16C68" w:rsidP="006E7FDC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make a column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the amount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time the Kickstarter was available to be funded and see if there was a correlation between the time span of the Kickstarter to them hitting their goal in pledged money. </w:t>
      </w:r>
      <w:bookmarkStart w:id="0" w:name="_GoBack"/>
      <w:bookmarkEnd w:id="0"/>
    </w:p>
    <w:p w14:paraId="2D261C59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5A0093"/>
    <w:multiLevelType w:val="hybridMultilevel"/>
    <w:tmpl w:val="76204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7A1B7F"/>
    <w:multiLevelType w:val="hybridMultilevel"/>
    <w:tmpl w:val="1A440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8427A7"/>
    <w:multiLevelType w:val="multilevel"/>
    <w:tmpl w:val="C6EE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380285"/>
    <w:multiLevelType w:val="hybridMultilevel"/>
    <w:tmpl w:val="6BC4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6"/>
  </w:num>
  <w:num w:numId="24">
    <w:abstractNumId w:val="23"/>
  </w:num>
  <w:num w:numId="25">
    <w:abstractNumId w:val="15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2F"/>
    <w:rsid w:val="000F6CA8"/>
    <w:rsid w:val="00645252"/>
    <w:rsid w:val="006D3D74"/>
    <w:rsid w:val="006E7FDC"/>
    <w:rsid w:val="0083569A"/>
    <w:rsid w:val="00A9204E"/>
    <w:rsid w:val="00E16C68"/>
    <w:rsid w:val="00E2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A599"/>
  <w15:chartTrackingRefBased/>
  <w15:docId w15:val="{8DDE76DD-6221-4C8C-9D5B-52F6CE7F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F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%20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Clauson</cp:lastModifiedBy>
  <cp:revision>1</cp:revision>
  <dcterms:created xsi:type="dcterms:W3CDTF">2019-11-30T00:15:00Z</dcterms:created>
  <dcterms:modified xsi:type="dcterms:W3CDTF">2019-11-30T00:59:00Z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